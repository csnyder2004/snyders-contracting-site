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42A2" w14:textId="44598C85" w:rsidR="00A9204E" w:rsidRDefault="00FA2FFB" w:rsidP="00FA2FFB">
      <w:pPr>
        <w:pStyle w:val="Title"/>
        <w:spacing w:after="120"/>
        <w:jc w:val="center"/>
      </w:pPr>
      <w:r>
        <w:t>User Stories</w:t>
      </w:r>
    </w:p>
    <w:p w14:paraId="0BA1A360" w14:textId="49EF778F" w:rsidR="00FA2FFB" w:rsidRDefault="00FA2FFB" w:rsidP="00FA2FFB">
      <w:pPr>
        <w:pStyle w:val="Heading1"/>
        <w:spacing w:after="120"/>
      </w:pPr>
      <w:r>
        <w:t>User Story 1</w:t>
      </w:r>
    </w:p>
    <w:p w14:paraId="4D763C25" w14:textId="77777777" w:rsidR="00FA2FFB" w:rsidRDefault="00FA2FFB" w:rsidP="00FA2FFB">
      <w:pPr>
        <w:spacing w:after="120"/>
      </w:pPr>
      <w:r w:rsidRPr="00806278">
        <w:t>As a</w:t>
      </w:r>
      <w:r>
        <w:t xml:space="preserve"> user planning a home renovation, </w:t>
      </w:r>
    </w:p>
    <w:p w14:paraId="505FECCD" w14:textId="5CC7E5FD" w:rsidR="00FA2FFB" w:rsidRDefault="00FA2FFB" w:rsidP="00FA2FFB">
      <w:pPr>
        <w:spacing w:after="120"/>
      </w:pPr>
      <w:r w:rsidRPr="00806278">
        <w:t>I want</w:t>
      </w:r>
      <w:r>
        <w:t xml:space="preserve"> to request a quote through the contractor</w:t>
      </w:r>
      <w:r w:rsidR="00806278">
        <w:t>’</w:t>
      </w:r>
      <w:r>
        <w:t>s website,</w:t>
      </w:r>
    </w:p>
    <w:p w14:paraId="08A0FA2D" w14:textId="05F2E1E7" w:rsidR="00FA2FFB" w:rsidRDefault="00FA2FFB" w:rsidP="00FA2FFB">
      <w:pPr>
        <w:spacing w:after="120"/>
      </w:pPr>
      <w:r w:rsidRPr="00806278">
        <w:t>So that</w:t>
      </w:r>
      <w:r>
        <w:t xml:space="preserve"> I can know how much my ideas for a house will cost.</w:t>
      </w:r>
    </w:p>
    <w:p w14:paraId="5B6FD261" w14:textId="07609E30" w:rsidR="00FA2FFB" w:rsidRDefault="00FA2FFB" w:rsidP="00FA2FFB">
      <w:pPr>
        <w:pStyle w:val="Heading2"/>
        <w:spacing w:after="120"/>
      </w:pPr>
      <w:r>
        <w:t>Criteria</w:t>
      </w:r>
    </w:p>
    <w:p w14:paraId="2D990702" w14:textId="4E8752C5" w:rsidR="00FA2FFB" w:rsidRDefault="00FA2FFB" w:rsidP="00FA2FFB">
      <w:pPr>
        <w:pStyle w:val="ListParagraph"/>
        <w:numPr>
          <w:ilvl w:val="0"/>
          <w:numId w:val="24"/>
        </w:numPr>
        <w:spacing w:after="120"/>
      </w:pPr>
      <w:r>
        <w:t>A “Quote Request” is available on the website</w:t>
      </w:r>
    </w:p>
    <w:p w14:paraId="034176FD" w14:textId="142557EA" w:rsidR="00FA2FFB" w:rsidRDefault="00FA2FFB" w:rsidP="00FA2FFB">
      <w:pPr>
        <w:pStyle w:val="ListParagraph"/>
        <w:numPr>
          <w:ilvl w:val="0"/>
          <w:numId w:val="24"/>
        </w:numPr>
        <w:spacing w:after="120"/>
      </w:pPr>
      <w:r>
        <w:t>The form includes fields for project type, timeline, and contact information</w:t>
      </w:r>
    </w:p>
    <w:p w14:paraId="19354B22" w14:textId="7AD86C2B" w:rsidR="00FA2FFB" w:rsidRDefault="00FA2FFB" w:rsidP="00806278">
      <w:pPr>
        <w:pStyle w:val="ListParagraph"/>
        <w:numPr>
          <w:ilvl w:val="0"/>
          <w:numId w:val="24"/>
        </w:numPr>
        <w:spacing w:after="120"/>
      </w:pPr>
      <w:r>
        <w:t xml:space="preserve">I receive </w:t>
      </w:r>
      <w:r w:rsidR="006835F4">
        <w:t>confirmation</w:t>
      </w:r>
      <w:r>
        <w:t xml:space="preserve"> once the request is submitted</w:t>
      </w:r>
    </w:p>
    <w:p w14:paraId="5F4757E7" w14:textId="77777777" w:rsidR="00FA2FFB" w:rsidRDefault="00FA2FFB" w:rsidP="00806278">
      <w:pPr>
        <w:spacing w:after="120"/>
      </w:pPr>
    </w:p>
    <w:p w14:paraId="582E66EE" w14:textId="7CBC0141" w:rsidR="00FA2FFB" w:rsidRDefault="00FA2FFB" w:rsidP="00806278">
      <w:pPr>
        <w:pStyle w:val="Heading1"/>
        <w:spacing w:after="120"/>
      </w:pPr>
      <w:r>
        <w:t>User Story 2</w:t>
      </w:r>
    </w:p>
    <w:p w14:paraId="4EB3EBA4" w14:textId="183F8770" w:rsidR="00FA2FFB" w:rsidRDefault="00FA2FFB" w:rsidP="00806278">
      <w:pPr>
        <w:spacing w:after="120"/>
      </w:pPr>
      <w:r>
        <w:t>As a potential customer,</w:t>
      </w:r>
    </w:p>
    <w:p w14:paraId="5AAD0A92" w14:textId="092DB851" w:rsidR="00806278" w:rsidRDefault="00FA2FFB" w:rsidP="00806278">
      <w:pPr>
        <w:spacing w:after="120"/>
      </w:pPr>
      <w:r>
        <w:t xml:space="preserve">I want to browse </w:t>
      </w:r>
      <w:r w:rsidR="00806278">
        <w:t>through pictures of completed projects on the website,</w:t>
      </w:r>
    </w:p>
    <w:p w14:paraId="5FAB519E" w14:textId="053B8B19" w:rsidR="00806278" w:rsidRDefault="00806278" w:rsidP="00806278">
      <w:pPr>
        <w:spacing w:after="120"/>
      </w:pPr>
      <w:r>
        <w:t>So that I can see how good of a job this contractor does with their projects</w:t>
      </w:r>
    </w:p>
    <w:p w14:paraId="25980172" w14:textId="143F65A9" w:rsidR="00806278" w:rsidRDefault="00806278" w:rsidP="00806278">
      <w:pPr>
        <w:pStyle w:val="Heading2"/>
        <w:spacing w:after="120"/>
      </w:pPr>
      <w:r>
        <w:t>Criteria</w:t>
      </w:r>
    </w:p>
    <w:p w14:paraId="4E9DEECA" w14:textId="75C1518B" w:rsidR="00806278" w:rsidRDefault="00806278" w:rsidP="00806278">
      <w:pPr>
        <w:pStyle w:val="ListParagraph"/>
        <w:numPr>
          <w:ilvl w:val="0"/>
          <w:numId w:val="25"/>
        </w:numPr>
        <w:spacing w:after="120"/>
      </w:pPr>
      <w:r>
        <w:t>The portfolio includes pictures of previous projects finished</w:t>
      </w:r>
    </w:p>
    <w:p w14:paraId="671EEDCE" w14:textId="3E5B4F9B" w:rsidR="00806278" w:rsidRDefault="00806278" w:rsidP="00165830">
      <w:pPr>
        <w:pStyle w:val="ListParagraph"/>
        <w:numPr>
          <w:ilvl w:val="0"/>
          <w:numId w:val="25"/>
        </w:numPr>
        <w:spacing w:after="120"/>
      </w:pPr>
      <w:r>
        <w:t>Projects are separated by types (e.g. bathroom, deck, etc.)</w:t>
      </w:r>
    </w:p>
    <w:p w14:paraId="197BFF5D" w14:textId="430568E1" w:rsidR="00806278" w:rsidRDefault="006835F4" w:rsidP="00165830">
      <w:pPr>
        <w:pStyle w:val="ListParagraph"/>
        <w:numPr>
          <w:ilvl w:val="0"/>
          <w:numId w:val="25"/>
        </w:numPr>
        <w:spacing w:after="120"/>
      </w:pPr>
      <w:r>
        <w:t>Multiple pictures are available</w:t>
      </w:r>
    </w:p>
    <w:p w14:paraId="53332178" w14:textId="77777777" w:rsidR="00806278" w:rsidRDefault="00806278" w:rsidP="00165830">
      <w:pPr>
        <w:pStyle w:val="ListParagraph"/>
        <w:spacing w:after="120"/>
      </w:pPr>
    </w:p>
    <w:p w14:paraId="43266143" w14:textId="048BFB5E" w:rsidR="00806278" w:rsidRDefault="00806278" w:rsidP="00165830">
      <w:pPr>
        <w:pStyle w:val="Heading1"/>
        <w:spacing w:after="120"/>
      </w:pPr>
      <w:r>
        <w:t xml:space="preserve">User Story </w:t>
      </w:r>
      <w:r w:rsidR="00165830">
        <w:t>3</w:t>
      </w:r>
    </w:p>
    <w:p w14:paraId="20A318A9" w14:textId="1FEA715C" w:rsidR="00806278" w:rsidRDefault="00165830" w:rsidP="00165830">
      <w:pPr>
        <w:spacing w:after="120"/>
      </w:pPr>
      <w:r>
        <w:t>As a current customer who is ready to move forward with the project,</w:t>
      </w:r>
    </w:p>
    <w:p w14:paraId="574B5BFE" w14:textId="1D240352" w:rsidR="00165830" w:rsidRDefault="00165830" w:rsidP="00165830">
      <w:pPr>
        <w:spacing w:after="120"/>
      </w:pPr>
      <w:r>
        <w:t>I want to schedule an onsite visit through the website</w:t>
      </w:r>
    </w:p>
    <w:p w14:paraId="5E1F1BE6" w14:textId="180F4C05" w:rsidR="00165830" w:rsidRDefault="00165830" w:rsidP="00165830">
      <w:pPr>
        <w:spacing w:after="120"/>
      </w:pPr>
      <w:r>
        <w:t>So that I can details and advice in person</w:t>
      </w:r>
    </w:p>
    <w:p w14:paraId="54A699D3" w14:textId="75B0C56F" w:rsidR="00165830" w:rsidRDefault="00165830" w:rsidP="00165830">
      <w:pPr>
        <w:pStyle w:val="Heading2"/>
        <w:spacing w:after="120"/>
      </w:pPr>
      <w:r>
        <w:t>Criteria</w:t>
      </w:r>
    </w:p>
    <w:p w14:paraId="517D365A" w14:textId="51C49626" w:rsid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>A scheduling calendar is available with correct available times</w:t>
      </w:r>
    </w:p>
    <w:p w14:paraId="02A3FF2E" w14:textId="6FA85154" w:rsid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>I can enter my address and project summary</w:t>
      </w:r>
    </w:p>
    <w:p w14:paraId="1CD2056C" w14:textId="7E1314E4" w:rsidR="00165830" w:rsidRP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 xml:space="preserve">I receive </w:t>
      </w:r>
      <w:r w:rsidR="006835F4">
        <w:t>submission</w:t>
      </w:r>
      <w:r>
        <w:t xml:space="preserve"> confirmation</w:t>
      </w:r>
    </w:p>
    <w:sectPr w:rsidR="00165830" w:rsidRPr="0016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D651A6"/>
    <w:multiLevelType w:val="hybridMultilevel"/>
    <w:tmpl w:val="05A0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0041B"/>
    <w:multiLevelType w:val="hybridMultilevel"/>
    <w:tmpl w:val="81E8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5F507D"/>
    <w:multiLevelType w:val="hybridMultilevel"/>
    <w:tmpl w:val="0C5E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41686562">
    <w:abstractNumId w:val="22"/>
  </w:num>
  <w:num w:numId="2" w16cid:durableId="1435438423">
    <w:abstractNumId w:val="12"/>
  </w:num>
  <w:num w:numId="3" w16cid:durableId="1755937050">
    <w:abstractNumId w:val="10"/>
  </w:num>
  <w:num w:numId="4" w16cid:durableId="1478186816">
    <w:abstractNumId w:val="24"/>
  </w:num>
  <w:num w:numId="5" w16cid:durableId="1432584134">
    <w:abstractNumId w:val="13"/>
  </w:num>
  <w:num w:numId="6" w16cid:durableId="1045837448">
    <w:abstractNumId w:val="16"/>
  </w:num>
  <w:num w:numId="7" w16cid:durableId="2136170159">
    <w:abstractNumId w:val="21"/>
  </w:num>
  <w:num w:numId="8" w16cid:durableId="1016544002">
    <w:abstractNumId w:val="9"/>
  </w:num>
  <w:num w:numId="9" w16cid:durableId="1797985408">
    <w:abstractNumId w:val="7"/>
  </w:num>
  <w:num w:numId="10" w16cid:durableId="211239427">
    <w:abstractNumId w:val="6"/>
  </w:num>
  <w:num w:numId="11" w16cid:durableId="640774706">
    <w:abstractNumId w:val="5"/>
  </w:num>
  <w:num w:numId="12" w16cid:durableId="925109356">
    <w:abstractNumId w:val="4"/>
  </w:num>
  <w:num w:numId="13" w16cid:durableId="387001233">
    <w:abstractNumId w:val="8"/>
  </w:num>
  <w:num w:numId="14" w16cid:durableId="1633630707">
    <w:abstractNumId w:val="3"/>
  </w:num>
  <w:num w:numId="15" w16cid:durableId="245113712">
    <w:abstractNumId w:val="2"/>
  </w:num>
  <w:num w:numId="16" w16cid:durableId="892349554">
    <w:abstractNumId w:val="1"/>
  </w:num>
  <w:num w:numId="17" w16cid:durableId="115609606">
    <w:abstractNumId w:val="0"/>
  </w:num>
  <w:num w:numId="18" w16cid:durableId="1921524242">
    <w:abstractNumId w:val="14"/>
  </w:num>
  <w:num w:numId="19" w16cid:durableId="1107233812">
    <w:abstractNumId w:val="15"/>
  </w:num>
  <w:num w:numId="20" w16cid:durableId="1958676957">
    <w:abstractNumId w:val="23"/>
  </w:num>
  <w:num w:numId="21" w16cid:durableId="1416634236">
    <w:abstractNumId w:val="19"/>
  </w:num>
  <w:num w:numId="22" w16cid:durableId="1393701503">
    <w:abstractNumId w:val="11"/>
  </w:num>
  <w:num w:numId="23" w16cid:durableId="1591700023">
    <w:abstractNumId w:val="25"/>
  </w:num>
  <w:num w:numId="24" w16cid:durableId="1770350156">
    <w:abstractNumId w:val="17"/>
  </w:num>
  <w:num w:numId="25" w16cid:durableId="185603014">
    <w:abstractNumId w:val="20"/>
  </w:num>
  <w:num w:numId="26" w16cid:durableId="11502458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B"/>
    <w:rsid w:val="00133802"/>
    <w:rsid w:val="00165830"/>
    <w:rsid w:val="00645252"/>
    <w:rsid w:val="006835F4"/>
    <w:rsid w:val="006D3D74"/>
    <w:rsid w:val="00806278"/>
    <w:rsid w:val="0083569A"/>
    <w:rsid w:val="00841BBE"/>
    <w:rsid w:val="00A9204E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5481"/>
  <w15:chartTrackingRefBased/>
  <w15:docId w15:val="{D21941FF-BC8D-4EC1-ACE2-923F8D44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A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nyder\AppData\Local\Microsoft\Office\16.0\DTS\en-US%7b8E39AB1D-7E36-4095-8B18-C94FA5F3B94A%7d\%7b3A23024E-72E0-4A77-A836-9E69DB49D8A7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{3A23024E-72E0-4A77-A836-9E69DB49D8A7}TF2de6fc23-48e8-448b-960e-1bdc6e9248ab86e7b754_win32-71e2c67df545.dotx</Template>
  <TotalTime>53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2</cp:revision>
  <dcterms:created xsi:type="dcterms:W3CDTF">2025-07-28T12:27:00Z</dcterms:created>
  <dcterms:modified xsi:type="dcterms:W3CDTF">2025-07-29T17:47:00Z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